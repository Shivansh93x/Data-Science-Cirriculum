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5471" w14:textId="185D5089" w:rsidR="00F5689F" w:rsidRPr="00702223" w:rsidRDefault="00A14C60" w:rsidP="00702223">
      <w:pPr>
        <w:spacing w:before="0"/>
        <w:rPr>
          <w:sz w:val="22"/>
          <w:szCs w:val="14"/>
        </w:rPr>
      </w:pPr>
      <w:r>
        <w:rPr>
          <w:noProof/>
        </w:rPr>
        <w:drawing>
          <wp:anchor distT="0" distB="0" distL="114300" distR="114300" simplePos="0" relativeHeight="251675648" behindDoc="0" locked="0" layoutInCell="1" allowOverlap="1" wp14:anchorId="4EE74AB8" wp14:editId="41AA68D6">
            <wp:simplePos x="0" y="0"/>
            <wp:positionH relativeFrom="column">
              <wp:posOffset>-327660</wp:posOffset>
            </wp:positionH>
            <wp:positionV relativeFrom="paragraph">
              <wp:posOffset>-777239</wp:posOffset>
            </wp:positionV>
            <wp:extent cx="1823590" cy="762000"/>
            <wp:effectExtent l="0" t="0" r="5715" b="0"/>
            <wp:wrapNone/>
            <wp:docPr id="38" name="Picture 3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0974" cy="765085"/>
                    </a:xfrm>
                    <a:prstGeom prst="rect">
                      <a:avLst/>
                    </a:prstGeom>
                  </pic:spPr>
                </pic:pic>
              </a:graphicData>
            </a:graphic>
            <wp14:sizeRelH relativeFrom="margin">
              <wp14:pctWidth>0</wp14:pctWidth>
            </wp14:sizeRelH>
            <wp14:sizeRelV relativeFrom="margin">
              <wp14:pctHeight>0</wp14:pctHeight>
            </wp14:sizeRelV>
          </wp:anchor>
        </w:drawing>
      </w:r>
      <w:r w:rsidR="00C85B84" w:rsidRPr="00702223">
        <w:rPr>
          <w:noProof/>
          <w:sz w:val="22"/>
          <w:szCs w:val="14"/>
        </w:rPr>
        <mc:AlternateContent>
          <mc:Choice Requires="wpg">
            <w:drawing>
              <wp:anchor distT="0" distB="0" distL="114300" distR="114300" simplePos="0" relativeHeight="251668480" behindDoc="1" locked="1" layoutInCell="1" allowOverlap="1" wp14:anchorId="1956D427" wp14:editId="3315962A">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63CB0DE2"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642A7799" w14:textId="460859E7" w:rsidR="00C85B84" w:rsidRPr="00172BC0" w:rsidRDefault="00C85B84" w:rsidP="00702223">
      <w:pPr>
        <w:pStyle w:val="BodyContactInfo"/>
        <w:rPr>
          <w:rStyle w:val="Greentext"/>
        </w:rPr>
      </w:pPr>
    </w:p>
    <w:tbl>
      <w:tblPr>
        <w:tblW w:w="6841" w:type="pct"/>
        <w:tblLayout w:type="fixed"/>
        <w:tblCellMar>
          <w:left w:w="14" w:type="dxa"/>
          <w:right w:w="115" w:type="dxa"/>
        </w:tblCellMar>
        <w:tblLook w:val="0600" w:firstRow="0" w:lastRow="0" w:firstColumn="0" w:lastColumn="0" w:noHBand="1" w:noVBand="1"/>
      </w:tblPr>
      <w:tblGrid>
        <w:gridCol w:w="1074"/>
        <w:gridCol w:w="788"/>
        <w:gridCol w:w="9194"/>
        <w:gridCol w:w="3701"/>
      </w:tblGrid>
      <w:tr w:rsidR="00702223" w14:paraId="0FBEB090" w14:textId="77777777" w:rsidTr="00A14C60">
        <w:trPr>
          <w:trHeight w:val="2160"/>
        </w:trPr>
        <w:tc>
          <w:tcPr>
            <w:tcW w:w="5000" w:type="pct"/>
            <w:gridSpan w:val="4"/>
            <w:vAlign w:val="bottom"/>
          </w:tcPr>
          <w:p w14:paraId="4C3B086A" w14:textId="371B463F" w:rsidR="00702223" w:rsidRDefault="00031060" w:rsidP="00702223">
            <w:pPr>
              <w:pStyle w:val="Title"/>
            </w:pPr>
            <w:r>
              <w:t>E-Commerce</w:t>
            </w:r>
            <w:r w:rsidR="00A14C60">
              <w:t xml:space="preserve"> Data Set</w:t>
            </w:r>
          </w:p>
        </w:tc>
      </w:tr>
      <w:tr w:rsidR="00A14C60" w:rsidRPr="00702223" w14:paraId="476CBE30" w14:textId="77777777" w:rsidTr="00A14C60">
        <w:trPr>
          <w:gridAfter w:val="2"/>
          <w:wAfter w:w="4369" w:type="pct"/>
          <w:trHeight w:val="115"/>
        </w:trPr>
        <w:tc>
          <w:tcPr>
            <w:tcW w:w="364" w:type="pct"/>
          </w:tcPr>
          <w:p w14:paraId="0415B7EF" w14:textId="77777777" w:rsidR="00A14C60" w:rsidRPr="00702223" w:rsidRDefault="00A14C60" w:rsidP="00F148F1">
            <w:pPr>
              <w:spacing w:before="0" w:after="0"/>
              <w:rPr>
                <w:sz w:val="6"/>
                <w:szCs w:val="6"/>
              </w:rPr>
            </w:pPr>
          </w:p>
        </w:tc>
        <w:tc>
          <w:tcPr>
            <w:tcW w:w="267" w:type="pct"/>
          </w:tcPr>
          <w:p w14:paraId="503E0A64" w14:textId="77777777" w:rsidR="00A14C60" w:rsidRPr="00702223" w:rsidRDefault="00A14C60" w:rsidP="00F148F1">
            <w:pPr>
              <w:spacing w:before="0" w:after="0"/>
              <w:rPr>
                <w:sz w:val="6"/>
                <w:szCs w:val="6"/>
              </w:rPr>
            </w:pPr>
          </w:p>
        </w:tc>
      </w:tr>
      <w:tr w:rsidR="00A14C60" w14:paraId="58A14078" w14:textId="77777777" w:rsidTr="00A14C60">
        <w:trPr>
          <w:gridAfter w:val="1"/>
          <w:wAfter w:w="1254" w:type="pct"/>
          <w:trHeight w:val="2592"/>
        </w:trPr>
        <w:tc>
          <w:tcPr>
            <w:tcW w:w="3746" w:type="pct"/>
            <w:gridSpan w:val="3"/>
          </w:tcPr>
          <w:p w14:paraId="110DB974" w14:textId="77777777" w:rsidR="00A14C60" w:rsidRDefault="00A14C60" w:rsidP="00A14C60">
            <w:pPr>
              <w:pStyle w:val="Heading3"/>
              <w:shd w:val="clear" w:color="auto" w:fill="FFFFFF"/>
              <w:spacing w:before="60"/>
              <w:textAlignment w:val="baseline"/>
              <w:rPr>
                <w:rFonts w:ascii="Arial" w:eastAsia="Times New Roman" w:hAnsi="Arial"/>
                <w:b w:val="0"/>
                <w:color w:val="000000"/>
                <w:sz w:val="27"/>
                <w:szCs w:val="27"/>
                <w:lang w:bidi="hi-IN"/>
              </w:rPr>
            </w:pPr>
            <w:r>
              <w:rPr>
                <w:rFonts w:ascii="Arial" w:hAnsi="Arial"/>
                <w:b w:val="0"/>
                <w:bCs/>
                <w:color w:val="000000"/>
              </w:rPr>
              <w:t>Context</w:t>
            </w:r>
          </w:p>
          <w:p w14:paraId="56904B3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 international e-commerce company based wants to discover key insights from their customer database. They want to use some of the most advanced machine learning techniques to study their customers. The company sells electronic products.</w:t>
            </w:r>
          </w:p>
          <w:p w14:paraId="78A26008" w14:textId="77777777" w:rsidR="00A14C60" w:rsidRDefault="00A14C60"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Content</w:t>
            </w:r>
          </w:p>
          <w:p w14:paraId="084B180F"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dataset used for model building contained 10999 observations of 12 variables.</w:t>
            </w:r>
            <w:r>
              <w:rPr>
                <w:rFonts w:ascii="Arial" w:hAnsi="Arial" w:cs="Arial"/>
                <w:sz w:val="21"/>
                <w:szCs w:val="21"/>
              </w:rPr>
              <w:br/>
              <w:t>The data contains the following information:</w:t>
            </w:r>
          </w:p>
          <w:p w14:paraId="43E6A26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ID:</w:t>
            </w:r>
            <w:r>
              <w:rPr>
                <w:rFonts w:ascii="Arial" w:hAnsi="Arial"/>
                <w:sz w:val="21"/>
                <w:szCs w:val="21"/>
              </w:rPr>
              <w:t> ID Number of Customers.</w:t>
            </w:r>
          </w:p>
          <w:p w14:paraId="01F06684"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Warehouse block:</w:t>
            </w:r>
            <w:r>
              <w:rPr>
                <w:rFonts w:ascii="Arial" w:hAnsi="Arial"/>
                <w:sz w:val="21"/>
                <w:szCs w:val="21"/>
              </w:rPr>
              <w:t xml:space="preserve"> The Company have big Warehouse which is divided in to block such as </w:t>
            </w:r>
            <w:proofErr w:type="gramStart"/>
            <w:r>
              <w:rPr>
                <w:rFonts w:ascii="Arial" w:hAnsi="Arial"/>
                <w:sz w:val="21"/>
                <w:szCs w:val="21"/>
              </w:rPr>
              <w:t>A,B</w:t>
            </w:r>
            <w:proofErr w:type="gramEnd"/>
            <w:r>
              <w:rPr>
                <w:rFonts w:ascii="Arial" w:hAnsi="Arial"/>
                <w:sz w:val="21"/>
                <w:szCs w:val="21"/>
              </w:rPr>
              <w:t>,C,D,E.</w:t>
            </w:r>
          </w:p>
          <w:p w14:paraId="7E99926B" w14:textId="59039358"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Mode of shipment:</w:t>
            </w:r>
            <w:r>
              <w:rPr>
                <w:rFonts w:ascii="Arial" w:hAnsi="Arial"/>
                <w:sz w:val="21"/>
                <w:szCs w:val="21"/>
              </w:rPr>
              <w:t xml:space="preserve"> The Company Ships the products in multiple way such as Ship, Flight and Road.</w:t>
            </w:r>
          </w:p>
          <w:p w14:paraId="6493031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care calls:</w:t>
            </w:r>
            <w:r>
              <w:rPr>
                <w:rFonts w:ascii="Arial" w:hAnsi="Arial"/>
                <w:sz w:val="21"/>
                <w:szCs w:val="21"/>
              </w:rPr>
              <w:t> The number of calls made from enquiry for enquiry of the shipment.</w:t>
            </w:r>
          </w:p>
          <w:p w14:paraId="76EB643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rating:</w:t>
            </w:r>
            <w:r>
              <w:rPr>
                <w:rFonts w:ascii="Arial" w:hAnsi="Arial"/>
                <w:sz w:val="21"/>
                <w:szCs w:val="21"/>
              </w:rPr>
              <w:t> The company has rated from every customer. 1 is the lowest (Worst), 5 is the highest (Best).</w:t>
            </w:r>
          </w:p>
          <w:p w14:paraId="3F6FCB40"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Cost of the product:</w:t>
            </w:r>
            <w:r>
              <w:rPr>
                <w:rFonts w:ascii="Arial" w:hAnsi="Arial"/>
                <w:sz w:val="21"/>
                <w:szCs w:val="21"/>
              </w:rPr>
              <w:t> Cost of the Product in US Dollars.</w:t>
            </w:r>
          </w:p>
          <w:p w14:paraId="3ED51E1B"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Prior purchases:</w:t>
            </w:r>
            <w:r>
              <w:rPr>
                <w:rFonts w:ascii="Arial" w:hAnsi="Arial"/>
                <w:sz w:val="21"/>
                <w:szCs w:val="21"/>
              </w:rPr>
              <w:t> The Number of Prior Purchase.</w:t>
            </w:r>
          </w:p>
          <w:p w14:paraId="10F0D31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Product importance:</w:t>
            </w:r>
            <w:r>
              <w:rPr>
                <w:rFonts w:ascii="Arial" w:hAnsi="Arial"/>
                <w:sz w:val="21"/>
                <w:szCs w:val="21"/>
              </w:rPr>
              <w:t> The company has categorized the product in the various parameter such as low, medium, high.</w:t>
            </w:r>
          </w:p>
          <w:p w14:paraId="01DE042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Gender:</w:t>
            </w:r>
            <w:r>
              <w:rPr>
                <w:rFonts w:ascii="Arial" w:hAnsi="Arial"/>
                <w:sz w:val="21"/>
                <w:szCs w:val="21"/>
              </w:rPr>
              <w:t> Male and Female.</w:t>
            </w:r>
          </w:p>
          <w:p w14:paraId="3D52F363"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Discount offered:</w:t>
            </w:r>
            <w:r>
              <w:rPr>
                <w:rFonts w:ascii="Arial" w:hAnsi="Arial"/>
                <w:sz w:val="21"/>
                <w:szCs w:val="21"/>
              </w:rPr>
              <w:t> Discount offered on that specific product.</w:t>
            </w:r>
          </w:p>
          <w:p w14:paraId="324FE9EB" w14:textId="10A071D0"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Weight in gr</w:t>
            </w:r>
            <w:r>
              <w:rPr>
                <w:rStyle w:val="Strong"/>
                <w:rFonts w:ascii="inherit" w:hAnsi="inherit"/>
                <w:sz w:val="21"/>
                <w:szCs w:val="21"/>
                <w:bdr w:val="none" w:sz="0" w:space="0" w:color="auto" w:frame="1"/>
              </w:rPr>
              <w:t>a</w:t>
            </w:r>
            <w:r>
              <w:rPr>
                <w:rStyle w:val="Strong"/>
                <w:rFonts w:ascii="inherit" w:hAnsi="inherit"/>
                <w:b w:val="0"/>
                <w:bCs w:val="0"/>
                <w:sz w:val="21"/>
                <w:szCs w:val="21"/>
                <w:bdr w:val="none" w:sz="0" w:space="0" w:color="auto" w:frame="1"/>
              </w:rPr>
              <w:t>ms:</w:t>
            </w:r>
            <w:r>
              <w:rPr>
                <w:rFonts w:ascii="Arial" w:hAnsi="Arial"/>
                <w:sz w:val="21"/>
                <w:szCs w:val="21"/>
              </w:rPr>
              <w:t> It is the weight in grams.</w:t>
            </w:r>
          </w:p>
          <w:p w14:paraId="3ECDBBC1"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Reached on time:</w:t>
            </w:r>
            <w:r>
              <w:rPr>
                <w:rFonts w:ascii="Arial" w:hAnsi="Arial"/>
                <w:sz w:val="21"/>
                <w:szCs w:val="21"/>
              </w:rPr>
              <w:t> It is the target variable, where 1 Indicates that the product has NOT reached on time and 0 indicates it has reached on time.</w:t>
            </w:r>
          </w:p>
          <w:p w14:paraId="61E58F0F" w14:textId="77777777" w:rsidR="00A14C60" w:rsidRDefault="00A14C60" w:rsidP="00A14C60">
            <w:pPr>
              <w:pStyle w:val="Heading3"/>
              <w:shd w:val="clear" w:color="auto" w:fill="FFFFFF"/>
              <w:spacing w:before="360"/>
              <w:textAlignment w:val="baseline"/>
              <w:rPr>
                <w:rFonts w:ascii="Arial" w:hAnsi="Arial"/>
                <w:b w:val="0"/>
                <w:bCs/>
                <w:color w:val="000000"/>
              </w:rPr>
            </w:pPr>
          </w:p>
          <w:p w14:paraId="386D49C9" w14:textId="77777777" w:rsidR="00A14C60" w:rsidRDefault="00A14C60" w:rsidP="00A14C60">
            <w:pPr>
              <w:pStyle w:val="Heading3"/>
              <w:shd w:val="clear" w:color="auto" w:fill="FFFFFF"/>
              <w:spacing w:before="360"/>
              <w:textAlignment w:val="baseline"/>
              <w:rPr>
                <w:rFonts w:ascii="Arial" w:hAnsi="Arial"/>
                <w:b w:val="0"/>
                <w:bCs/>
                <w:color w:val="000000"/>
              </w:rPr>
            </w:pPr>
          </w:p>
          <w:p w14:paraId="64AED88E" w14:textId="77777777" w:rsidR="00A14C60" w:rsidRDefault="00A14C60" w:rsidP="00A14C60">
            <w:pPr>
              <w:pStyle w:val="Heading3"/>
              <w:shd w:val="clear" w:color="auto" w:fill="FFFFFF"/>
              <w:spacing w:before="360"/>
              <w:textAlignment w:val="baseline"/>
              <w:rPr>
                <w:rFonts w:ascii="Arial" w:hAnsi="Arial"/>
                <w:b w:val="0"/>
                <w:bCs/>
                <w:color w:val="000000"/>
              </w:rPr>
            </w:pPr>
          </w:p>
          <w:p w14:paraId="57CE9B38" w14:textId="625920F4" w:rsidR="00A14C60" w:rsidRDefault="00A14C60" w:rsidP="00A14C60">
            <w:pPr>
              <w:pStyle w:val="Heading3"/>
              <w:shd w:val="clear" w:color="auto" w:fill="FFFFFF"/>
              <w:tabs>
                <w:tab w:val="right" w:pos="10927"/>
              </w:tabs>
              <w:spacing w:before="360"/>
              <w:textAlignment w:val="baseline"/>
              <w:rPr>
                <w:rFonts w:ascii="Arial" w:hAnsi="Arial"/>
                <w:b w:val="0"/>
                <w:bCs/>
                <w:color w:val="000000"/>
              </w:rPr>
            </w:pPr>
            <w:r w:rsidRPr="00547E34">
              <w:rPr>
                <w:noProof/>
                <w:sz w:val="22"/>
                <w:szCs w:val="14"/>
              </w:rPr>
              <w:lastRenderedPageBreak/>
              <mc:AlternateContent>
                <mc:Choice Requires="wpg">
                  <w:drawing>
                    <wp:anchor distT="0" distB="0" distL="114300" distR="114300" simplePos="0" relativeHeight="251674624" behindDoc="0" locked="1" layoutInCell="1" allowOverlap="1" wp14:anchorId="0B67675C" wp14:editId="79DF82A8">
                      <wp:simplePos x="0" y="0"/>
                      <wp:positionH relativeFrom="column">
                        <wp:posOffset>-473710</wp:posOffset>
                      </wp:positionH>
                      <wp:positionV relativeFrom="paragraph">
                        <wp:posOffset>-952500</wp:posOffset>
                      </wp:positionV>
                      <wp:extent cx="7688580" cy="10203180"/>
                      <wp:effectExtent l="0" t="0" r="7620" b="7620"/>
                      <wp:wrapNone/>
                      <wp:docPr id="14" name="Group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8580" cy="10203180"/>
                                <a:chOff x="-15" y="0"/>
                                <a:chExt cx="11953" cy="15841"/>
                              </a:xfrm>
                            </wpg:grpSpPr>
                            <wpg:grpSp>
                              <wpg:cNvPr id="15" name="Group 46"/>
                              <wpg:cNvGrpSpPr>
                                <a:grpSpLocks/>
                              </wpg:cNvGrpSpPr>
                              <wpg:grpSpPr bwMode="auto">
                                <a:xfrm>
                                  <a:off x="6569" y="0"/>
                                  <a:ext cx="5369" cy="2980"/>
                                  <a:chOff x="6586" y="0"/>
                                  <a:chExt cx="5369" cy="2980"/>
                                </a:xfrm>
                              </wpg:grpSpPr>
                              <wps:wsp>
                                <wps:cNvPr id="16"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53"/>
                              <wpg:cNvGrpSpPr>
                                <a:grpSpLocks/>
                              </wpg:cNvGrpSpPr>
                              <wpg:grpSpPr bwMode="auto">
                                <a:xfrm>
                                  <a:off x="-15" y="12290"/>
                                  <a:ext cx="3551" cy="3551"/>
                                  <a:chOff x="0" y="12290"/>
                                  <a:chExt cx="3551" cy="3551"/>
                                </a:xfrm>
                              </wpg:grpSpPr>
                              <wps:wsp>
                                <wps:cNvPr id="33"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905EC38" id="Group 14" o:spid="_x0000_s1026" alt="&quot;&quot;" style="position:absolute;margin-left:-37.3pt;margin-top:-75pt;width:605.4pt;height:803.4pt;z-index:251674624"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" path="m1165,l,1164r2329,l1165,xe" fillcolor="#e06742 [3208]" stroked="f">
                          <v:path arrowok="t" o:connecttype="custom" o:connectlocs="1165,14676;0,15840;2329,15840;1165,14676" o:connectangles="0,0,0,0"/>
                        </v:shape>
                      </v:group>
                      <w10:anchorlock/>
                    </v:group>
                  </w:pict>
                </mc:Fallback>
              </mc:AlternateContent>
            </w:r>
            <w:r>
              <w:rPr>
                <w:rFonts w:ascii="Arial" w:hAnsi="Arial"/>
                <w:b w:val="0"/>
                <w:bCs/>
                <w:color w:val="000000"/>
              </w:rPr>
              <w:tab/>
            </w:r>
          </w:p>
          <w:p w14:paraId="711D29BB" w14:textId="7AC1ED0A" w:rsidR="00A14C60" w:rsidRDefault="002A51B9"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 xml:space="preserve">Outcome Expected </w:t>
            </w:r>
          </w:p>
          <w:p w14:paraId="06D6EBF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 of Product Shipment Tracking, answer instantly to your questions:</w:t>
            </w:r>
          </w:p>
          <w:p w14:paraId="7E270E1C" w14:textId="77777777"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What was Customer Rating? And was the product delivered on time?</w:t>
            </w:r>
          </w:p>
          <w:p w14:paraId="52C07172" w14:textId="296E4DE0" w:rsidR="00A14C60" w:rsidRPr="00485C90" w:rsidRDefault="00A14C60" w:rsidP="00485C9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Is Customer query is being answered</w:t>
            </w:r>
            <w:r w:rsidR="00485C90">
              <w:rPr>
                <w:rFonts w:ascii="Arial" w:hAnsi="Arial"/>
                <w:sz w:val="21"/>
                <w:szCs w:val="21"/>
              </w:rPr>
              <w:t xml:space="preserve"> i</w:t>
            </w:r>
            <w:r w:rsidRPr="00485C90">
              <w:rPr>
                <w:rFonts w:ascii="Arial" w:hAnsi="Arial"/>
                <w:sz w:val="21"/>
                <w:szCs w:val="21"/>
              </w:rPr>
              <w:t xml:space="preserve">f </w:t>
            </w:r>
            <w:r w:rsidR="00485C90">
              <w:rPr>
                <w:rFonts w:ascii="Arial" w:hAnsi="Arial"/>
                <w:sz w:val="21"/>
                <w:szCs w:val="21"/>
              </w:rPr>
              <w:t>p</w:t>
            </w:r>
            <w:r w:rsidRPr="00485C90">
              <w:rPr>
                <w:rFonts w:ascii="Arial" w:hAnsi="Arial"/>
                <w:sz w:val="21"/>
                <w:szCs w:val="21"/>
              </w:rPr>
              <w:t>roduct importance is high</w:t>
            </w:r>
            <w:r w:rsidR="00485C90">
              <w:rPr>
                <w:rFonts w:ascii="Arial" w:hAnsi="Arial"/>
                <w:sz w:val="21"/>
                <w:szCs w:val="21"/>
              </w:rPr>
              <w:t>,</w:t>
            </w:r>
            <w:r w:rsidRPr="00485C90">
              <w:rPr>
                <w:rFonts w:ascii="Arial" w:hAnsi="Arial"/>
                <w:sz w:val="21"/>
                <w:szCs w:val="21"/>
              </w:rPr>
              <w:t xml:space="preserve"> having highest</w:t>
            </w:r>
            <w:r w:rsidR="00485C90">
              <w:rPr>
                <w:rFonts w:ascii="Arial" w:hAnsi="Arial"/>
                <w:sz w:val="21"/>
                <w:szCs w:val="21"/>
              </w:rPr>
              <w:t xml:space="preserve"> customer</w:t>
            </w:r>
            <w:r w:rsidRPr="00485C90">
              <w:rPr>
                <w:rFonts w:ascii="Arial" w:hAnsi="Arial"/>
                <w:sz w:val="21"/>
                <w:szCs w:val="21"/>
              </w:rPr>
              <w:t xml:space="preserve"> rating or being delivered on time?</w:t>
            </w:r>
          </w:p>
          <w:p w14:paraId="303EFCA5" w14:textId="4F6EF689" w:rsidR="00485C90" w:rsidRDefault="00485C9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 xml:space="preserve">Make different machine learning models (you have to decide which machine learning models would be the best fit for this </w:t>
            </w:r>
            <w:r w:rsidR="00F808EB">
              <w:rPr>
                <w:rFonts w:ascii="Arial" w:hAnsi="Arial"/>
                <w:sz w:val="21"/>
                <w:szCs w:val="21"/>
              </w:rPr>
              <w:t>dataset</w:t>
            </w:r>
            <w:r>
              <w:rPr>
                <w:rFonts w:ascii="Arial" w:hAnsi="Arial"/>
                <w:sz w:val="21"/>
                <w:szCs w:val="21"/>
              </w:rPr>
              <w:t>) and compare their results.</w:t>
            </w:r>
          </w:p>
          <w:p w14:paraId="466D18FE" w14:textId="78574D81" w:rsidR="00485C90" w:rsidRDefault="00485C9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Properly</w:t>
            </w:r>
            <w:r w:rsidR="00F808EB">
              <w:rPr>
                <w:rFonts w:ascii="Arial" w:hAnsi="Arial"/>
                <w:sz w:val="21"/>
                <w:szCs w:val="21"/>
              </w:rPr>
              <w:t xml:space="preserve"> give comments and inferences about the project in your </w:t>
            </w:r>
            <w:proofErr w:type="spellStart"/>
            <w:r w:rsidR="00F808EB">
              <w:rPr>
                <w:rFonts w:ascii="Arial" w:hAnsi="Arial"/>
                <w:sz w:val="21"/>
                <w:szCs w:val="21"/>
              </w:rPr>
              <w:t>Jupyter</w:t>
            </w:r>
            <w:proofErr w:type="spellEnd"/>
            <w:r w:rsidR="00F808EB">
              <w:rPr>
                <w:rFonts w:ascii="Arial" w:hAnsi="Arial"/>
                <w:sz w:val="21"/>
                <w:szCs w:val="21"/>
              </w:rPr>
              <w:t xml:space="preserve"> Notebook file.</w:t>
            </w:r>
          </w:p>
          <w:p w14:paraId="36C43E18" w14:textId="4ECF513B" w:rsidR="00F808EB" w:rsidRDefault="00F808EB"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 xml:space="preserve">Submit a zip file to the academics mail id having one PPT and </w:t>
            </w:r>
            <w:proofErr w:type="spellStart"/>
            <w:r>
              <w:rPr>
                <w:rFonts w:ascii="Arial" w:hAnsi="Arial"/>
                <w:sz w:val="21"/>
                <w:szCs w:val="21"/>
              </w:rPr>
              <w:t>Jupyter</w:t>
            </w:r>
            <w:proofErr w:type="spellEnd"/>
            <w:r>
              <w:rPr>
                <w:rFonts w:ascii="Arial" w:hAnsi="Arial"/>
                <w:sz w:val="21"/>
                <w:szCs w:val="21"/>
              </w:rPr>
              <w:t xml:space="preserve"> Notebook </w:t>
            </w:r>
            <w:proofErr w:type="gramStart"/>
            <w:r>
              <w:rPr>
                <w:rFonts w:ascii="Arial" w:hAnsi="Arial"/>
                <w:sz w:val="21"/>
                <w:szCs w:val="21"/>
              </w:rPr>
              <w:t>file(</w:t>
            </w:r>
            <w:proofErr w:type="gramEnd"/>
            <w:r>
              <w:rPr>
                <w:rFonts w:ascii="Arial" w:hAnsi="Arial"/>
                <w:sz w:val="21"/>
                <w:szCs w:val="21"/>
              </w:rPr>
              <w:t>.</w:t>
            </w:r>
            <w:proofErr w:type="spellStart"/>
            <w:r>
              <w:rPr>
                <w:rFonts w:ascii="Arial" w:hAnsi="Arial"/>
                <w:sz w:val="21"/>
                <w:szCs w:val="21"/>
              </w:rPr>
              <w:t>ipynb</w:t>
            </w:r>
            <w:proofErr w:type="spellEnd"/>
            <w:r>
              <w:rPr>
                <w:rFonts w:ascii="Arial" w:hAnsi="Arial"/>
                <w:sz w:val="21"/>
                <w:szCs w:val="21"/>
              </w:rPr>
              <w:t xml:space="preserve"> file)</w:t>
            </w:r>
          </w:p>
          <w:p w14:paraId="026C337B" w14:textId="0BFFB081" w:rsidR="00F808EB" w:rsidRDefault="00F808EB" w:rsidP="00F808EB">
            <w:pPr>
              <w:widowControl/>
              <w:shd w:val="clear" w:color="auto" w:fill="FFFFFF"/>
              <w:autoSpaceDE/>
              <w:autoSpaceDN/>
              <w:spacing w:before="60" w:after="60" w:line="240" w:lineRule="auto"/>
              <w:textAlignment w:val="baseline"/>
              <w:rPr>
                <w:rFonts w:ascii="Arial" w:hAnsi="Arial"/>
                <w:sz w:val="21"/>
                <w:szCs w:val="21"/>
              </w:rPr>
            </w:pPr>
          </w:p>
          <w:p w14:paraId="17BA1416" w14:textId="64D94AD6" w:rsidR="00A14C60" w:rsidRPr="00251B9F" w:rsidRDefault="00F808EB" w:rsidP="00F808EB">
            <w:pPr>
              <w:widowControl/>
              <w:shd w:val="clear" w:color="auto" w:fill="FFFFFF"/>
              <w:autoSpaceDE/>
              <w:autoSpaceDN/>
              <w:spacing w:before="60" w:after="60" w:line="240" w:lineRule="auto"/>
              <w:textAlignment w:val="baseline"/>
              <w:rPr>
                <w:i/>
              </w:rPr>
            </w:pPr>
            <w:proofErr w:type="gramStart"/>
            <w:r w:rsidRPr="00251B9F">
              <w:rPr>
                <w:rFonts w:ascii="Arial" w:hAnsi="Arial"/>
                <w:i/>
                <w:sz w:val="21"/>
                <w:szCs w:val="21"/>
              </w:rPr>
              <w:t>Note :</w:t>
            </w:r>
            <w:proofErr w:type="gramEnd"/>
            <w:r w:rsidRPr="00251B9F">
              <w:rPr>
                <w:rFonts w:ascii="Arial" w:hAnsi="Arial"/>
                <w:i/>
                <w:sz w:val="21"/>
                <w:szCs w:val="21"/>
              </w:rPr>
              <w:t xml:space="preserve"> In the PPT you will include all the </w:t>
            </w:r>
            <w:r w:rsidR="00251B9F" w:rsidRPr="00251B9F">
              <w:rPr>
                <w:rFonts w:ascii="Arial" w:hAnsi="Arial"/>
                <w:i/>
                <w:sz w:val="21"/>
                <w:szCs w:val="21"/>
              </w:rPr>
              <w:t>important findings</w:t>
            </w:r>
            <w:r w:rsidRPr="00251B9F">
              <w:rPr>
                <w:rFonts w:ascii="Arial" w:hAnsi="Arial"/>
                <w:i/>
                <w:sz w:val="21"/>
                <w:szCs w:val="21"/>
              </w:rPr>
              <w:t>, inferences, models selection techniques and their performance results</w:t>
            </w:r>
            <w:r w:rsidR="00251B9F" w:rsidRPr="00251B9F">
              <w:rPr>
                <w:rFonts w:ascii="Arial" w:hAnsi="Arial"/>
                <w:i/>
                <w:sz w:val="21"/>
                <w:szCs w:val="21"/>
              </w:rPr>
              <w:t xml:space="preserve"> with your name, dataset name and batch id.</w:t>
            </w:r>
          </w:p>
        </w:tc>
      </w:tr>
      <w:tr w:rsidR="00A14C60" w14:paraId="71B4695D" w14:textId="77777777" w:rsidTr="00A14C60">
        <w:trPr>
          <w:gridAfter w:val="1"/>
          <w:wAfter w:w="1254" w:type="pct"/>
          <w:trHeight w:val="2592"/>
        </w:trPr>
        <w:tc>
          <w:tcPr>
            <w:tcW w:w="3746" w:type="pct"/>
            <w:gridSpan w:val="3"/>
          </w:tcPr>
          <w:p w14:paraId="466D7F2B" w14:textId="77777777" w:rsidR="00A14C60" w:rsidRDefault="00A14C60" w:rsidP="00F148F1">
            <w:pPr>
              <w:pStyle w:val="Heading1"/>
            </w:pPr>
            <w:bookmarkStart w:id="0" w:name="_GoBack"/>
            <w:bookmarkEnd w:id="0"/>
          </w:p>
        </w:tc>
      </w:tr>
    </w:tbl>
    <w:p w14:paraId="6EC99277" w14:textId="16D3B883" w:rsidR="00340C75" w:rsidRDefault="00A14C60" w:rsidP="00F5689F">
      <w:pPr>
        <w:sectPr w:rsidR="00340C75" w:rsidSect="00702223">
          <w:pgSz w:w="12240" w:h="15840"/>
          <w:pgMar w:top="1440" w:right="734" w:bottom="288" w:left="720" w:header="720" w:footer="720" w:gutter="0"/>
          <w:cols w:space="720"/>
        </w:sectPr>
      </w:pPr>
      <w:r>
        <w:rPr>
          <w:noProof/>
        </w:rPr>
        <w:drawing>
          <wp:anchor distT="0" distB="0" distL="114300" distR="114300" simplePos="0" relativeHeight="251677696" behindDoc="0" locked="0" layoutInCell="1" allowOverlap="1" wp14:anchorId="46E8D037" wp14:editId="2FD15C52">
            <wp:simplePos x="0" y="0"/>
            <wp:positionH relativeFrom="column">
              <wp:posOffset>-349250</wp:posOffset>
            </wp:positionH>
            <wp:positionV relativeFrom="paragraph">
              <wp:posOffset>-5958840</wp:posOffset>
            </wp:positionV>
            <wp:extent cx="1823590" cy="762000"/>
            <wp:effectExtent l="0" t="0" r="5715" b="0"/>
            <wp:wrapNone/>
            <wp:docPr id="39" name="Picture 39"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3590" cy="762000"/>
                    </a:xfrm>
                    <a:prstGeom prst="rect">
                      <a:avLst/>
                    </a:prstGeom>
                  </pic:spPr>
                </pic:pic>
              </a:graphicData>
            </a:graphic>
            <wp14:sizeRelH relativeFrom="margin">
              <wp14:pctWidth>0</wp14:pctWidth>
            </wp14:sizeRelH>
            <wp14:sizeRelV relativeFrom="margin">
              <wp14:pctHeight>0</wp14:pctHeight>
            </wp14:sizeRelV>
          </wp:anchor>
        </w:drawing>
      </w:r>
    </w:p>
    <w:p w14:paraId="426E3793" w14:textId="36AB137F" w:rsidR="00913A01" w:rsidRPr="00F5689F" w:rsidRDefault="00913A01" w:rsidP="00A14C60">
      <w:pPr>
        <w:spacing w:before="0"/>
      </w:pPr>
    </w:p>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D207" w14:textId="77777777" w:rsidR="00B946CF" w:rsidRDefault="00B946CF" w:rsidP="003D37DA">
      <w:pPr>
        <w:spacing w:before="0" w:after="0" w:line="240" w:lineRule="auto"/>
      </w:pPr>
      <w:r>
        <w:separator/>
      </w:r>
    </w:p>
  </w:endnote>
  <w:endnote w:type="continuationSeparator" w:id="0">
    <w:p w14:paraId="7ABBA89F" w14:textId="77777777" w:rsidR="00B946CF" w:rsidRDefault="00B946CF"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AA40B" w14:textId="77777777" w:rsidR="00B946CF" w:rsidRDefault="00B946CF" w:rsidP="003D37DA">
      <w:pPr>
        <w:spacing w:before="0" w:after="0" w:line="240" w:lineRule="auto"/>
      </w:pPr>
      <w:r>
        <w:separator/>
      </w:r>
    </w:p>
  </w:footnote>
  <w:footnote w:type="continuationSeparator" w:id="0">
    <w:p w14:paraId="43D7C858" w14:textId="77777777" w:rsidR="00B946CF" w:rsidRDefault="00B946CF"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0637EF0"/>
    <w:multiLevelType w:val="multilevel"/>
    <w:tmpl w:val="02C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26273E"/>
    <w:multiLevelType w:val="multilevel"/>
    <w:tmpl w:val="3AEC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60"/>
    <w:rsid w:val="00031060"/>
    <w:rsid w:val="00152534"/>
    <w:rsid w:val="00172BC0"/>
    <w:rsid w:val="0018269B"/>
    <w:rsid w:val="00251B9F"/>
    <w:rsid w:val="002A51B9"/>
    <w:rsid w:val="003116B7"/>
    <w:rsid w:val="00340C75"/>
    <w:rsid w:val="00390F23"/>
    <w:rsid w:val="003B0449"/>
    <w:rsid w:val="003D37DA"/>
    <w:rsid w:val="003E6644"/>
    <w:rsid w:val="003E6D64"/>
    <w:rsid w:val="00485C90"/>
    <w:rsid w:val="005106C2"/>
    <w:rsid w:val="00547E34"/>
    <w:rsid w:val="005D49CA"/>
    <w:rsid w:val="006123CC"/>
    <w:rsid w:val="00702223"/>
    <w:rsid w:val="00721C3B"/>
    <w:rsid w:val="007466F4"/>
    <w:rsid w:val="00762950"/>
    <w:rsid w:val="00851431"/>
    <w:rsid w:val="008539E9"/>
    <w:rsid w:val="00860689"/>
    <w:rsid w:val="0086291E"/>
    <w:rsid w:val="00913A01"/>
    <w:rsid w:val="00A14C60"/>
    <w:rsid w:val="00A635D5"/>
    <w:rsid w:val="00A82D03"/>
    <w:rsid w:val="00AF3457"/>
    <w:rsid w:val="00B52A46"/>
    <w:rsid w:val="00B70BEC"/>
    <w:rsid w:val="00B80EE9"/>
    <w:rsid w:val="00B946CF"/>
    <w:rsid w:val="00BE191C"/>
    <w:rsid w:val="00BF44A2"/>
    <w:rsid w:val="00C764ED"/>
    <w:rsid w:val="00C8183F"/>
    <w:rsid w:val="00C83E97"/>
    <w:rsid w:val="00C85B84"/>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808EB"/>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NormalWeb">
    <w:name w:val="Normal (Web)"/>
    <w:basedOn w:val="Normal"/>
    <w:uiPriority w:val="99"/>
    <w:semiHidden/>
    <w:unhideWhenUsed/>
    <w:rsid w:val="00A14C60"/>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character" w:styleId="Strong">
    <w:name w:val="Strong"/>
    <w:basedOn w:val="DefaultParagraphFont"/>
    <w:uiPriority w:val="22"/>
    <w:qFormat/>
    <w:rsid w:val="00A1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0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ar\AppData\Roaming\Microsoft\Templates\Geometric%20cover%20letter.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94896-D3DD-445A-8924-9B0373027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cover letter</Template>
  <TotalTime>0</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2021-07-28T08:12:00Z</dcterms:created>
  <dcterms:modified xsi:type="dcterms:W3CDTF">2022-06-26T05:09:00Z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